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6E" w:rsidRDefault="0080526E" w:rsidP="0080526E">
      <w:r>
        <w:t xml:space="preserve">&lt;h1 style="padding-left: 50px;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192,192,192);"&gt;Log in to your existing account:&lt;/h1&gt;</w:t>
      </w:r>
    </w:p>
    <w:p w:rsidR="00A9204E" w:rsidRDefault="0080526E" w:rsidP="0080526E">
      <w:r>
        <w:t xml:space="preserve">&lt;p style="padding-left: 50px;"&gt;You can log in below by entering your username and </w:t>
      </w:r>
      <w:proofErr w:type="gramStart"/>
      <w:r>
        <w:t>password.&lt;</w:t>
      </w:r>
      <w:proofErr w:type="gramEnd"/>
      <w:r>
        <w:t>/p</w:t>
      </w:r>
      <w:r>
        <w:t>&gt;</w:t>
      </w:r>
    </w:p>
    <w:p w:rsidR="0080526E" w:rsidRDefault="0080526E" w:rsidP="0080526E"/>
    <w:p w:rsidR="0080526E" w:rsidRDefault="0080526E" w:rsidP="0080526E">
      <w:r>
        <w:t>&lt;section id="header"&gt;</w:t>
      </w:r>
    </w:p>
    <w:p w:rsidR="0080526E" w:rsidRDefault="0080526E" w:rsidP="0080526E"/>
    <w:p w:rsidR="0080526E" w:rsidRDefault="0080526E" w:rsidP="0080526E"/>
    <w:p w:rsidR="0080526E" w:rsidRDefault="0080526E" w:rsidP="0080526E"/>
    <w:p w:rsidR="0080526E" w:rsidRDefault="0080526E" w:rsidP="0080526E">
      <w:r>
        <w:t>&lt;input type="button" class="button" value="SIGN UP"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''"/&gt;</w:t>
      </w:r>
    </w:p>
    <w:p w:rsidR="0080526E" w:rsidRDefault="0080526E" w:rsidP="0080526E">
      <w:r>
        <w:t>&lt;input type="button" class="button" value="LOG IN"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'login.htm'"/&gt;</w:t>
      </w:r>
    </w:p>
    <w:p w:rsidR="0080526E" w:rsidRDefault="0080526E" w:rsidP="0080526E">
      <w:r>
        <w:t xml:space="preserve">    </w:t>
      </w:r>
    </w:p>
    <w:p w:rsidR="0080526E" w:rsidRDefault="0080526E" w:rsidP="008052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="banner.jpg" alt="Harbor Art"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'index.htm'"/&gt;</w:t>
      </w:r>
    </w:p>
    <w:p w:rsidR="0080526E" w:rsidRDefault="0080526E" w:rsidP="0080526E"/>
    <w:p w:rsidR="0080526E" w:rsidRDefault="0080526E" w:rsidP="0080526E">
      <w:bookmarkStart w:id="0" w:name="_GoBack"/>
      <w:r>
        <w:t xml:space="preserve">    &lt;ul&gt;</w:t>
      </w:r>
    </w:p>
    <w:p w:rsidR="0080526E" w:rsidRDefault="0080526E" w:rsidP="0080526E">
      <w:r>
        <w:t xml:space="preserve">        &lt;li&gt;&lt;a </w:t>
      </w:r>
      <w:proofErr w:type="spellStart"/>
      <w:r>
        <w:t>href</w:t>
      </w:r>
      <w:proofErr w:type="spellEnd"/>
      <w:r>
        <w:t>="index.htm"&gt;HOME&lt;/a&gt;&lt;/li&gt;</w:t>
      </w:r>
    </w:p>
    <w:p w:rsidR="0080526E" w:rsidRDefault="0080526E" w:rsidP="0080526E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:rsidR="0080526E" w:rsidRDefault="0080526E" w:rsidP="0080526E">
      <w:r>
        <w:t xml:space="preserve">        &lt;li&gt;&lt;a </w:t>
      </w:r>
      <w:proofErr w:type="spellStart"/>
      <w:r>
        <w:t>href</w:t>
      </w:r>
      <w:proofErr w:type="spellEnd"/>
      <w:r>
        <w:t>="#"&gt;BROWSE ART&lt;/a&gt;&lt;/li&gt;</w:t>
      </w:r>
    </w:p>
    <w:p w:rsidR="0080526E" w:rsidRDefault="0080526E" w:rsidP="0080526E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:rsidR="0080526E" w:rsidRDefault="0080526E" w:rsidP="0080526E">
      <w:r>
        <w:t xml:space="preserve">    &lt;/ul&gt;</w:t>
      </w:r>
    </w:p>
    <w:bookmarkEnd w:id="0"/>
    <w:p w:rsidR="0080526E" w:rsidRDefault="0080526E" w:rsidP="0080526E">
      <w:r>
        <w:t xml:space="preserve">&lt;/section&gt; </w:t>
      </w:r>
    </w:p>
    <w:p w:rsidR="0080526E" w:rsidRDefault="0080526E" w:rsidP="0080526E"/>
    <w:p w:rsidR="0080526E" w:rsidRDefault="0080526E" w:rsidP="0080526E">
      <w:r>
        <w:t xml:space="preserve">    </w:t>
      </w:r>
    </w:p>
    <w:p w:rsidR="0080526E" w:rsidRDefault="0080526E" w:rsidP="0080526E">
      <w:r>
        <w:t xml:space="preserve"> &lt;form style="padding-left: 50px;" action="/</w:t>
      </w:r>
      <w:proofErr w:type="spellStart"/>
      <w:r>
        <w:t>action.php</w:t>
      </w:r>
      <w:proofErr w:type="spellEnd"/>
      <w:r>
        <w:t>"&gt;</w:t>
      </w:r>
    </w:p>
    <w:p w:rsidR="0080526E" w:rsidRDefault="0080526E" w:rsidP="0080526E">
      <w:r>
        <w:t xml:space="preserve">  Username: &lt;input type="text" name="</w:t>
      </w:r>
      <w:proofErr w:type="spellStart"/>
      <w:r>
        <w:t>uname</w:t>
      </w:r>
      <w:proofErr w:type="spellEnd"/>
      <w:r>
        <w:t xml:space="preserve">"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66,145,178);"&gt;&lt;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26E" w:rsidRDefault="0080526E" w:rsidP="0080526E">
      <w:r>
        <w:t xml:space="preserve">  Password: &lt;input type="password" name="passwd"&gt;&lt;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26E" w:rsidRDefault="0080526E" w:rsidP="0080526E">
      <w:r>
        <w:t xml:space="preserve">  &lt;input type="submit" value="Submit" class="submit"&gt; &amp;#160;</w:t>
      </w:r>
    </w:p>
    <w:p w:rsidR="0080526E" w:rsidRDefault="0080526E" w:rsidP="0080526E">
      <w:r>
        <w:t xml:space="preserve">  &lt;input type="reset" value="Cancel" class="submit"&gt;</w:t>
      </w:r>
    </w:p>
    <w:p w:rsidR="00692794" w:rsidRDefault="00692794" w:rsidP="0080526E"/>
    <w:p w:rsidR="00692794" w:rsidRDefault="00692794" w:rsidP="0080526E">
      <w:r w:rsidRPr="00692794">
        <w:t>&lt;</w:t>
      </w:r>
      <w:proofErr w:type="spellStart"/>
      <w:r w:rsidRPr="00692794">
        <w:t>img</w:t>
      </w:r>
      <w:proofErr w:type="spellEnd"/>
      <w:r w:rsidRPr="00692794">
        <w:t xml:space="preserve"> </w:t>
      </w:r>
      <w:proofErr w:type="spellStart"/>
      <w:r w:rsidRPr="00692794">
        <w:t>src</w:t>
      </w:r>
      <w:proofErr w:type="spellEnd"/>
      <w:r w:rsidRPr="00692794">
        <w:t>="banner.jpg" alt="Harbor Art" onclick="</w:t>
      </w:r>
      <w:proofErr w:type="spellStart"/>
      <w:proofErr w:type="gramStart"/>
      <w:r w:rsidRPr="00692794">
        <w:t>window.location</w:t>
      </w:r>
      <w:proofErr w:type="gramEnd"/>
      <w:r w:rsidRPr="00692794">
        <w:t>.href</w:t>
      </w:r>
      <w:proofErr w:type="spellEnd"/>
      <w:r w:rsidRPr="00692794">
        <w:t xml:space="preserve"> = 'index.htm'"/&gt;</w:t>
      </w:r>
    </w:p>
    <w:p w:rsidR="0080526E" w:rsidRPr="0080526E" w:rsidRDefault="0080526E" w:rsidP="0080526E">
      <w:r w:rsidRPr="0080526E">
        <w:t> </w:t>
      </w:r>
    </w:p>
    <w:p w:rsidR="0080526E" w:rsidRDefault="0080526E" w:rsidP="0080526E"/>
    <w:sectPr w:rsidR="0080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E"/>
    <w:rsid w:val="005C739E"/>
    <w:rsid w:val="00645252"/>
    <w:rsid w:val="00692794"/>
    <w:rsid w:val="006D3D74"/>
    <w:rsid w:val="0080526E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BA9"/>
  <w15:chartTrackingRefBased/>
  <w15:docId w15:val="{C8E8AFC5-4060-4A7F-9E51-BF7E6A44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26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1F4E79" w:themeColor="accent1" w:themeShade="80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eastAsiaTheme="minorHAns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eastAsiaTheme="minorHAnsi" w:hAnsiTheme="minorHAnsi" w:cstheme="minorBid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eastAsiaTheme="minorHAnsi" w:hAnsiTheme="minorHAnsi" w:cstheme="minorBidi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eastAsiaTheme="minorHAns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eastAsiaTheme="minorHAnsi" w:hAnsiTheme="minorHAnsi" w:cstheme="minorBidi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eastAsiaTheme="minorHAnsi" w:hAnsi="Consolas" w:cstheme="minorBidi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eastAsiaTheme="minorHAnsi" w:hAnsi="Consolas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52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Fischer</dc:creator>
  <cp:keywords/>
  <dc:description/>
  <cp:lastModifiedBy>Steve Fischer</cp:lastModifiedBy>
  <cp:revision>2</cp:revision>
  <dcterms:created xsi:type="dcterms:W3CDTF">2019-06-22T19:42:00Z</dcterms:created>
  <dcterms:modified xsi:type="dcterms:W3CDTF">2019-06-22T20:34:00Z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